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49" w:rsidRPr="00230DEC" w:rsidRDefault="00625B49" w:rsidP="00625B49">
      <w:pPr>
        <w:rPr>
          <w:b/>
          <w:sz w:val="28"/>
        </w:rPr>
      </w:pPr>
      <w:r w:rsidRPr="00230DEC">
        <w:rPr>
          <w:b/>
          <w:sz w:val="28"/>
        </w:rPr>
        <w:t>Objective</w:t>
      </w:r>
    </w:p>
    <w:p w:rsidR="00625B49" w:rsidRDefault="00625B49" w:rsidP="00625B49">
      <w:r>
        <w:t xml:space="preserve">Identify potential patterns in open missing people cases and </w:t>
      </w:r>
      <w:r w:rsidR="00395685">
        <w:t>their geographic and demographic attributes</w:t>
      </w:r>
    </w:p>
    <w:p w:rsidR="00395685" w:rsidRDefault="00395685" w:rsidP="00625B49"/>
    <w:p w:rsidR="00395685" w:rsidRPr="00230DEC" w:rsidRDefault="00395685" w:rsidP="00625B49">
      <w:pPr>
        <w:rPr>
          <w:b/>
          <w:sz w:val="28"/>
        </w:rPr>
      </w:pPr>
      <w:r w:rsidRPr="00230DEC">
        <w:rPr>
          <w:b/>
          <w:sz w:val="28"/>
        </w:rPr>
        <w:t>Approach</w:t>
      </w:r>
    </w:p>
    <w:p w:rsidR="00395685" w:rsidRDefault="00395685" w:rsidP="00395685">
      <w:pPr>
        <w:pStyle w:val="ListParagraph"/>
        <w:numPr>
          <w:ilvl w:val="0"/>
          <w:numId w:val="24"/>
        </w:numPr>
      </w:pPr>
      <w:r>
        <w:t>Data Collection - Identify public data sources for:</w:t>
      </w:r>
    </w:p>
    <w:p w:rsidR="00395685" w:rsidRDefault="00395685" w:rsidP="00395685">
      <w:pPr>
        <w:pStyle w:val="ListParagraph"/>
        <w:numPr>
          <w:ilvl w:val="1"/>
          <w:numId w:val="24"/>
        </w:numPr>
      </w:pPr>
      <w:r>
        <w:t xml:space="preserve">Missing persons open cases </w:t>
      </w:r>
    </w:p>
    <w:p w:rsidR="00395685" w:rsidRDefault="00395685" w:rsidP="00395685">
      <w:pPr>
        <w:pStyle w:val="ListParagraph"/>
        <w:numPr>
          <w:ilvl w:val="1"/>
          <w:numId w:val="24"/>
        </w:numPr>
      </w:pPr>
      <w:r>
        <w:t xml:space="preserve">Demographic information </w:t>
      </w:r>
    </w:p>
    <w:p w:rsidR="00395685" w:rsidRDefault="00395685" w:rsidP="00395685">
      <w:pPr>
        <w:pStyle w:val="ListParagraph"/>
        <w:numPr>
          <w:ilvl w:val="0"/>
          <w:numId w:val="24"/>
        </w:numPr>
      </w:pPr>
      <w:r>
        <w:t xml:space="preserve">Exploratory Data Analysis </w:t>
      </w:r>
    </w:p>
    <w:p w:rsidR="00395685" w:rsidRDefault="00395685" w:rsidP="00395685">
      <w:pPr>
        <w:pStyle w:val="ListParagraph"/>
        <w:numPr>
          <w:ilvl w:val="1"/>
          <w:numId w:val="24"/>
        </w:numPr>
      </w:pPr>
      <w:r>
        <w:t>Study the data acquired for quality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Accuracy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Completeness</w:t>
      </w:r>
    </w:p>
    <w:p w:rsidR="00395685" w:rsidRDefault="00395685" w:rsidP="00395685">
      <w:pPr>
        <w:pStyle w:val="ListParagraph"/>
        <w:numPr>
          <w:ilvl w:val="0"/>
          <w:numId w:val="24"/>
        </w:numPr>
      </w:pPr>
      <w:r>
        <w:t>Data Profiling</w:t>
      </w:r>
    </w:p>
    <w:p w:rsidR="00395685" w:rsidRDefault="00395685" w:rsidP="00395685">
      <w:pPr>
        <w:pStyle w:val="ListParagraph"/>
        <w:numPr>
          <w:ilvl w:val="1"/>
          <w:numId w:val="24"/>
        </w:numPr>
      </w:pPr>
      <w:r>
        <w:t xml:space="preserve">Ensure all required pieces of data are available for the data set such as 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 xml:space="preserve">Missing persons Name, Missing Date, Location </w:t>
      </w:r>
    </w:p>
    <w:p w:rsidR="00395685" w:rsidRPr="00395685" w:rsidRDefault="00395685" w:rsidP="00395685">
      <w:pPr>
        <w:pStyle w:val="ListParagraph"/>
        <w:numPr>
          <w:ilvl w:val="2"/>
          <w:numId w:val="24"/>
        </w:numPr>
      </w:pPr>
      <w:r>
        <w:t>Bonus – possible type (abducted, fled, Other?</w:t>
      </w:r>
      <w:r>
        <w:rPr>
          <w:i/>
        </w:rPr>
        <w:t>)</w:t>
      </w:r>
    </w:p>
    <w:p w:rsidR="00395685" w:rsidRDefault="00395685" w:rsidP="00395685">
      <w:pPr>
        <w:pStyle w:val="ListParagraph"/>
        <w:numPr>
          <w:ilvl w:val="1"/>
          <w:numId w:val="24"/>
        </w:numPr>
      </w:pPr>
      <w:r>
        <w:t xml:space="preserve">Ensure data fill rate 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At least 90% of the data attributes need to be populated</w:t>
      </w:r>
    </w:p>
    <w:p w:rsidR="00395685" w:rsidRDefault="00395685" w:rsidP="00395685">
      <w:pPr>
        <w:pStyle w:val="ListParagraph"/>
        <w:numPr>
          <w:ilvl w:val="0"/>
          <w:numId w:val="24"/>
        </w:numPr>
      </w:pPr>
      <w:r>
        <w:t>Questions to answer</w:t>
      </w:r>
    </w:p>
    <w:p w:rsidR="00395685" w:rsidRDefault="00395685" w:rsidP="00395685">
      <w:pPr>
        <w:pStyle w:val="ListParagraph"/>
        <w:numPr>
          <w:ilvl w:val="1"/>
          <w:numId w:val="24"/>
        </w:numPr>
      </w:pPr>
      <w:r>
        <w:t xml:space="preserve">Is there a relationship between the open missing cases in terms </w:t>
      </w:r>
      <w:proofErr w:type="gramStart"/>
      <w:r>
        <w:t>of</w:t>
      </w:r>
      <w:proofErr w:type="gramEnd"/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Ethnicity?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Gender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Income level?</w:t>
      </w:r>
    </w:p>
    <w:p w:rsidR="00395685" w:rsidRDefault="00395685" w:rsidP="00395685">
      <w:pPr>
        <w:pStyle w:val="ListParagraph"/>
        <w:numPr>
          <w:ilvl w:val="2"/>
          <w:numId w:val="24"/>
        </w:numPr>
      </w:pPr>
      <w:r>
        <w:t>How they went missing?</w:t>
      </w:r>
    </w:p>
    <w:p w:rsidR="00230DEC" w:rsidRDefault="00230DEC" w:rsidP="00230DEC">
      <w:pPr>
        <w:pStyle w:val="ListParagraph"/>
        <w:ind w:left="2160"/>
      </w:pPr>
    </w:p>
    <w:p w:rsidR="00395685" w:rsidRPr="00230DEC" w:rsidRDefault="00395685" w:rsidP="00395685">
      <w:pPr>
        <w:rPr>
          <w:b/>
          <w:sz w:val="28"/>
        </w:rPr>
      </w:pPr>
      <w:bookmarkStart w:id="0" w:name="_GoBack"/>
      <w:r w:rsidRPr="00230DEC">
        <w:rPr>
          <w:b/>
          <w:sz w:val="28"/>
        </w:rPr>
        <w:t xml:space="preserve">Overview </w:t>
      </w:r>
    </w:p>
    <w:bookmarkEnd w:id="0"/>
    <w:p w:rsidR="00602862" w:rsidRDefault="00602862" w:rsidP="00602862">
      <w:pPr>
        <w:pStyle w:val="ListParagraph"/>
        <w:numPr>
          <w:ilvl w:val="0"/>
          <w:numId w:val="25"/>
        </w:numPr>
      </w:pPr>
      <w:r>
        <w:t xml:space="preserve">Compare missing people by state </w:t>
      </w:r>
    </w:p>
    <w:p w:rsidR="00602862" w:rsidRDefault="00602862" w:rsidP="00602862">
      <w:pPr>
        <w:pStyle w:val="ListParagraph"/>
        <w:numPr>
          <w:ilvl w:val="1"/>
          <w:numId w:val="25"/>
        </w:numPr>
      </w:pPr>
      <w:r>
        <w:t>Us map with states and bubble sizes representing the missing people</w:t>
      </w:r>
    </w:p>
    <w:p w:rsidR="00602862" w:rsidRDefault="00602862" w:rsidP="00602862">
      <w:pPr>
        <w:pStyle w:val="ListParagraph"/>
        <w:numPr>
          <w:ilvl w:val="0"/>
          <w:numId w:val="25"/>
        </w:numPr>
      </w:pPr>
      <w:r>
        <w:t>Drill through to county level by demographics</w:t>
      </w:r>
    </w:p>
    <w:p w:rsidR="00602862" w:rsidRPr="00602862" w:rsidRDefault="00602862" w:rsidP="00602862">
      <w:pPr>
        <w:pStyle w:val="ListParagraph"/>
        <w:numPr>
          <w:ilvl w:val="1"/>
          <w:numId w:val="25"/>
        </w:numPr>
      </w:pPr>
      <w:r>
        <w:t xml:space="preserve">Representative states – </w:t>
      </w:r>
      <w:r w:rsidRPr="00602862">
        <w:rPr>
          <w:i/>
        </w:rPr>
        <w:t>CA, IL, NJ, TX, NY, VA?</w:t>
      </w:r>
    </w:p>
    <w:p w:rsidR="00826B1E" w:rsidRDefault="00602862" w:rsidP="00230DEC">
      <w:pPr>
        <w:pStyle w:val="ListParagraph"/>
        <w:numPr>
          <w:ilvl w:val="1"/>
          <w:numId w:val="25"/>
        </w:numPr>
      </w:pPr>
      <w:r>
        <w:t>Representative Demographics – Gender, Income Level, Ethnicity</w:t>
      </w:r>
    </w:p>
    <w:p w:rsidR="00230DEC" w:rsidRDefault="00230DEC" w:rsidP="00230DEC">
      <w:pPr>
        <w:pStyle w:val="ListParagraph"/>
        <w:numPr>
          <w:ilvl w:val="0"/>
          <w:numId w:val="25"/>
        </w:numPr>
      </w:pPr>
      <w:r>
        <w:t>Strategy:</w:t>
      </w:r>
    </w:p>
    <w:p w:rsidR="00230DEC" w:rsidRDefault="00230DEC" w:rsidP="00230DEC">
      <w:pPr>
        <w:pStyle w:val="ListParagraph"/>
        <w:numPr>
          <w:ilvl w:val="1"/>
          <w:numId w:val="25"/>
        </w:numPr>
      </w:pPr>
      <w:r>
        <w:t xml:space="preserve">Missing people Vs State </w:t>
      </w:r>
      <w:r w:rsidRPr="00230DEC">
        <w:rPr>
          <w:b/>
        </w:rPr>
        <w:t>Population</w:t>
      </w:r>
      <w:r>
        <w:t xml:space="preserve"> Sample T Test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 xml:space="preserve">Top 5 states T test 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 xml:space="preserve">Bottom 5 states T test </w:t>
      </w:r>
    </w:p>
    <w:p w:rsidR="00230DEC" w:rsidRDefault="00230DEC" w:rsidP="00230DEC">
      <w:pPr>
        <w:pStyle w:val="ListParagraph"/>
        <w:numPr>
          <w:ilvl w:val="1"/>
          <w:numId w:val="25"/>
        </w:numPr>
      </w:pPr>
      <w:r>
        <w:t xml:space="preserve">The most missing cases by 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 xml:space="preserve">Gender 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 xml:space="preserve">Case Type 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>Education Level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 xml:space="preserve">Working Vs. </w:t>
      </w:r>
      <w:proofErr w:type="spellStart"/>
      <w:proofErr w:type="gramStart"/>
      <w:r>
        <w:t>Non Working</w:t>
      </w:r>
      <w:proofErr w:type="spellEnd"/>
      <w:proofErr w:type="gramEnd"/>
      <w:r>
        <w:t xml:space="preserve"> Women</w:t>
      </w:r>
    </w:p>
    <w:p w:rsidR="00230DEC" w:rsidRDefault="00230DEC" w:rsidP="00230DEC">
      <w:pPr>
        <w:pStyle w:val="ListParagraph"/>
        <w:numPr>
          <w:ilvl w:val="2"/>
          <w:numId w:val="25"/>
        </w:numPr>
      </w:pPr>
      <w:r>
        <w:t xml:space="preserve">Combinations </w:t>
      </w:r>
    </w:p>
    <w:p w:rsidR="00230DEC" w:rsidRDefault="00230DEC" w:rsidP="00230DEC">
      <w:pPr>
        <w:pStyle w:val="ListParagraph"/>
        <w:numPr>
          <w:ilvl w:val="3"/>
          <w:numId w:val="25"/>
        </w:numPr>
      </w:pPr>
      <w:r>
        <w:t>Gender + Case Type</w:t>
      </w:r>
    </w:p>
    <w:p w:rsidR="00230DEC" w:rsidRDefault="00230DEC" w:rsidP="00230DEC">
      <w:pPr>
        <w:pStyle w:val="ListParagraph"/>
        <w:numPr>
          <w:ilvl w:val="3"/>
          <w:numId w:val="25"/>
        </w:numPr>
      </w:pPr>
      <w:r>
        <w:t>Gender + Education Level</w:t>
      </w:r>
    </w:p>
    <w:p w:rsidR="00230DEC" w:rsidRPr="00625B49" w:rsidRDefault="00230DEC" w:rsidP="00230DEC">
      <w:pPr>
        <w:pStyle w:val="ListParagraph"/>
        <w:numPr>
          <w:ilvl w:val="3"/>
          <w:numId w:val="25"/>
        </w:numPr>
      </w:pPr>
      <w:r>
        <w:rPr>
          <w:i/>
        </w:rPr>
        <w:t>Other?</w:t>
      </w:r>
    </w:p>
    <w:sectPr w:rsidR="00230DEC" w:rsidRPr="00625B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2BD" w:rsidRDefault="005742BD" w:rsidP="00230DEC">
      <w:r>
        <w:separator/>
      </w:r>
    </w:p>
  </w:endnote>
  <w:endnote w:type="continuationSeparator" w:id="0">
    <w:p w:rsidR="005742BD" w:rsidRDefault="005742BD" w:rsidP="0023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2BD" w:rsidRDefault="005742BD" w:rsidP="00230DEC">
      <w:r>
        <w:separator/>
      </w:r>
    </w:p>
  </w:footnote>
  <w:footnote w:type="continuationSeparator" w:id="0">
    <w:p w:rsidR="005742BD" w:rsidRDefault="005742BD" w:rsidP="00230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DEC" w:rsidRDefault="00230DEC" w:rsidP="00230DEC">
    <w:pPr>
      <w:jc w:val="center"/>
      <w:rPr>
        <w:sz w:val="36"/>
      </w:rPr>
    </w:pPr>
    <w:r>
      <w:rPr>
        <w:sz w:val="36"/>
      </w:rPr>
      <w:t xml:space="preserve">Project Orion </w:t>
    </w:r>
  </w:p>
  <w:p w:rsidR="00230DEC" w:rsidRPr="00230DEC" w:rsidRDefault="00230DEC" w:rsidP="00230DEC">
    <w:pPr>
      <w:jc w:val="center"/>
      <w:rPr>
        <w:sz w:val="36"/>
      </w:rPr>
    </w:pPr>
    <w:r w:rsidRPr="00625B49">
      <w:rPr>
        <w:sz w:val="36"/>
      </w:rPr>
      <w:t>Doctors of Data – Project Specifications</w:t>
    </w:r>
  </w:p>
  <w:p w:rsidR="00230DEC" w:rsidRDefault="00230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500083"/>
    <w:multiLevelType w:val="hybridMultilevel"/>
    <w:tmpl w:val="CB9A5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4A2321"/>
    <w:multiLevelType w:val="hybridMultilevel"/>
    <w:tmpl w:val="CAD4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49"/>
    <w:rsid w:val="00230DEC"/>
    <w:rsid w:val="00395685"/>
    <w:rsid w:val="005742BD"/>
    <w:rsid w:val="00602862"/>
    <w:rsid w:val="00625B49"/>
    <w:rsid w:val="00645252"/>
    <w:rsid w:val="006D3D74"/>
    <w:rsid w:val="00826B1E"/>
    <w:rsid w:val="009A0DC5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7E46"/>
  <w15:chartTrackingRefBased/>
  <w15:docId w15:val="{CDCFA63D-1767-46A1-8B5F-C1CB7200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39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Ashish Nachane</cp:lastModifiedBy>
  <cp:revision>3</cp:revision>
  <dcterms:created xsi:type="dcterms:W3CDTF">2017-09-24T10:47:00Z</dcterms:created>
  <dcterms:modified xsi:type="dcterms:W3CDTF">2017-09-24T11:40:00Z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